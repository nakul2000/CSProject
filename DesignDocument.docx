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FA848" w14:textId="39EF0D30" w:rsidR="007E5D10" w:rsidRPr="00181457" w:rsidRDefault="003E0928" w:rsidP="00064F6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C0E70" w:rsidRPr="00181457">
        <w:rPr>
          <w:rFonts w:ascii="Times New Roman" w:hAnsi="Times New Roman" w:cs="Times New Roman"/>
          <w:b/>
        </w:rPr>
        <w:t xml:space="preserve">ICS 4U: </w:t>
      </w:r>
      <w:r>
        <w:rPr>
          <w:rFonts w:ascii="Times New Roman" w:hAnsi="Times New Roman" w:cs="Times New Roman"/>
          <w:b/>
        </w:rPr>
        <w:t>Design Document</w:t>
      </w:r>
    </w:p>
    <w:p w14:paraId="4E9BE58E" w14:textId="77777777" w:rsidR="005C0E70" w:rsidRPr="00181457" w:rsidRDefault="005C0E70" w:rsidP="00064F62">
      <w:pPr>
        <w:jc w:val="both"/>
        <w:rPr>
          <w:rFonts w:ascii="Times New Roman" w:hAnsi="Times New Roman" w:cs="Times New Roman"/>
          <w:b/>
        </w:rPr>
      </w:pPr>
    </w:p>
    <w:p w14:paraId="445301DA" w14:textId="54F9BEC0" w:rsidR="00064F62" w:rsidRPr="00181457" w:rsidRDefault="00064F62" w:rsidP="00064F62">
      <w:pPr>
        <w:jc w:val="both"/>
        <w:rPr>
          <w:rFonts w:ascii="Times New Roman" w:hAnsi="Times New Roman" w:cs="Times New Roman"/>
          <w:b/>
        </w:rPr>
      </w:pPr>
      <w:r w:rsidRPr="00181457">
        <w:rPr>
          <w:rFonts w:ascii="Times New Roman" w:hAnsi="Times New Roman" w:cs="Times New Roman"/>
          <w:b/>
        </w:rPr>
        <w:t>Purpose</w:t>
      </w:r>
    </w:p>
    <w:p w14:paraId="6A7629ED" w14:textId="77777777" w:rsidR="00990B17" w:rsidRPr="00181457" w:rsidRDefault="00990B17" w:rsidP="00B96242">
      <w:pPr>
        <w:ind w:firstLine="720"/>
        <w:jc w:val="both"/>
        <w:rPr>
          <w:rFonts w:ascii="Times New Roman" w:hAnsi="Times New Roman" w:cs="Times New Roman"/>
        </w:rPr>
      </w:pPr>
    </w:p>
    <w:p w14:paraId="4F7D1460" w14:textId="4A6B0A09" w:rsidR="00B56C94" w:rsidRPr="00181457" w:rsidRDefault="00490F8E" w:rsidP="00114304">
      <w:pPr>
        <w:ind w:firstLine="720"/>
        <w:jc w:val="both"/>
        <w:rPr>
          <w:rFonts w:ascii="Times New Roman" w:hAnsi="Times New Roman" w:cs="Times New Roman"/>
        </w:rPr>
      </w:pPr>
      <w:r w:rsidRPr="00181457">
        <w:rPr>
          <w:rFonts w:ascii="Times New Roman" w:hAnsi="Times New Roman" w:cs="Times New Roman"/>
        </w:rPr>
        <w:t xml:space="preserve">This project will </w:t>
      </w:r>
      <w:r w:rsidR="008A2499" w:rsidRPr="00181457">
        <w:rPr>
          <w:rFonts w:ascii="Times New Roman" w:hAnsi="Times New Roman" w:cs="Times New Roman"/>
        </w:rPr>
        <w:t xml:space="preserve">try to predict stock prices </w:t>
      </w:r>
      <w:r w:rsidR="00B56C94" w:rsidRPr="00181457">
        <w:rPr>
          <w:rFonts w:ascii="Times New Roman" w:hAnsi="Times New Roman" w:cs="Times New Roman"/>
        </w:rPr>
        <w:t>with the use of different machine learning algorithms and neural networks</w:t>
      </w:r>
      <w:r w:rsidR="00114304" w:rsidRPr="00181457">
        <w:rPr>
          <w:rFonts w:ascii="Times New Roman" w:hAnsi="Times New Roman" w:cs="Times New Roman"/>
        </w:rPr>
        <w:t xml:space="preserve">. </w:t>
      </w:r>
      <w:r w:rsidRPr="00181457">
        <w:rPr>
          <w:rFonts w:ascii="Times New Roman" w:hAnsi="Times New Roman" w:cs="Times New Roman"/>
        </w:rPr>
        <w:t xml:space="preserve">Currently, </w:t>
      </w:r>
      <w:r w:rsidR="00793691" w:rsidRPr="00181457">
        <w:rPr>
          <w:rFonts w:ascii="Times New Roman" w:hAnsi="Times New Roman" w:cs="Times New Roman"/>
        </w:rPr>
        <w:t xml:space="preserve">many large hedge funds and insurance companies are investing heavily in “Quants”, the “rocket scientists of Wall Street”. These analysts </w:t>
      </w:r>
      <w:r w:rsidR="004D4E8A" w:rsidRPr="00181457">
        <w:rPr>
          <w:rFonts w:ascii="Times New Roman" w:hAnsi="Times New Roman" w:cs="Times New Roman"/>
        </w:rPr>
        <w:t xml:space="preserve">apply secretive, predictive machine learning algorithms in attempts of giving their firms “upper hands” to the market. The purpose of this project is to mimic </w:t>
      </w:r>
      <w:r w:rsidR="00FC1D45" w:rsidRPr="00181457">
        <w:rPr>
          <w:rFonts w:ascii="Times New Roman" w:hAnsi="Times New Roman" w:cs="Times New Roman"/>
        </w:rPr>
        <w:t>the production of a quant, and produce</w:t>
      </w:r>
      <w:r w:rsidR="0035118F">
        <w:rPr>
          <w:rFonts w:ascii="Times New Roman" w:hAnsi="Times New Roman" w:cs="Times New Roman"/>
        </w:rPr>
        <w:t xml:space="preserve"> a unique predictive algorithm. </w:t>
      </w:r>
    </w:p>
    <w:p w14:paraId="071D18FA" w14:textId="0D779DCA" w:rsidR="004D4E8A" w:rsidRPr="00181457" w:rsidRDefault="004D4E8A" w:rsidP="00114304">
      <w:pPr>
        <w:ind w:firstLine="720"/>
        <w:jc w:val="both"/>
        <w:rPr>
          <w:rFonts w:ascii="Times New Roman" w:hAnsi="Times New Roman" w:cs="Times New Roman"/>
        </w:rPr>
      </w:pPr>
    </w:p>
    <w:p w14:paraId="27482F24" w14:textId="579044AA" w:rsidR="006F5028" w:rsidRPr="00181457" w:rsidRDefault="00CD64D9" w:rsidP="006D1544">
      <w:pPr>
        <w:ind w:left="720"/>
        <w:jc w:val="both"/>
        <w:rPr>
          <w:rFonts w:ascii="Times New Roman" w:hAnsi="Times New Roman" w:cs="Times New Roman"/>
        </w:rPr>
      </w:pPr>
      <w:r w:rsidRPr="00181457">
        <w:rPr>
          <w:rFonts w:ascii="Times New Roman" w:hAnsi="Times New Roman" w:cs="Times New Roman"/>
        </w:rPr>
        <w:t>Currently, (larger)</w:t>
      </w:r>
      <w:r w:rsidR="006D1544" w:rsidRPr="00181457">
        <w:rPr>
          <w:rFonts w:ascii="Times New Roman" w:hAnsi="Times New Roman" w:cs="Times New Roman"/>
        </w:rPr>
        <w:t xml:space="preserve"> firms</w:t>
      </w:r>
      <w:r w:rsidRPr="00181457">
        <w:rPr>
          <w:rFonts w:ascii="Times New Roman" w:hAnsi="Times New Roman" w:cs="Times New Roman"/>
        </w:rPr>
        <w:t xml:space="preserve"> </w:t>
      </w:r>
      <w:r w:rsidR="006D1544" w:rsidRPr="00181457">
        <w:rPr>
          <w:rFonts w:ascii="Times New Roman" w:hAnsi="Times New Roman" w:cs="Times New Roman"/>
        </w:rPr>
        <w:t>are investing in quants for the following reasons:</w:t>
      </w:r>
      <w:r w:rsidR="006F5028" w:rsidRPr="00181457">
        <w:rPr>
          <w:rFonts w:ascii="Times New Roman" w:hAnsi="Times New Roman" w:cs="Times New Roman"/>
        </w:rPr>
        <w:t xml:space="preserve"> </w:t>
      </w:r>
    </w:p>
    <w:p w14:paraId="75BCB6C2" w14:textId="592D1696" w:rsidR="00A7009A" w:rsidRPr="00181457" w:rsidRDefault="00A7009A" w:rsidP="00A7009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81457">
        <w:rPr>
          <w:rFonts w:ascii="Times New Roman" w:eastAsia="Times New Roman" w:hAnsi="Times New Roman" w:cs="Times New Roman"/>
        </w:rPr>
        <w:t>Rapid growth of</w:t>
      </w:r>
      <w:r w:rsidRPr="00181457">
        <w:rPr>
          <w:rStyle w:val="apple-converted-space"/>
          <w:rFonts w:ascii="Times New Roman" w:eastAsia="Times New Roman" w:hAnsi="Times New Roman" w:cs="Times New Roman"/>
        </w:rPr>
        <w:t> </w:t>
      </w:r>
      <w:r w:rsidRPr="00181457">
        <w:rPr>
          <w:rFonts w:ascii="Times New Roman" w:eastAsia="Times New Roman" w:hAnsi="Times New Roman" w:cs="Times New Roman"/>
        </w:rPr>
        <w:t>hedge</w:t>
      </w:r>
      <w:r w:rsidRPr="00181457">
        <w:rPr>
          <w:rStyle w:val="apple-converted-space"/>
          <w:rFonts w:ascii="Times New Roman" w:eastAsia="Times New Roman" w:hAnsi="Times New Roman" w:cs="Times New Roman"/>
        </w:rPr>
        <w:t> </w:t>
      </w:r>
      <w:r w:rsidRPr="00181457">
        <w:rPr>
          <w:rFonts w:ascii="Times New Roman" w:eastAsia="Times New Roman" w:hAnsi="Times New Roman" w:cs="Times New Roman"/>
        </w:rPr>
        <w:t>funds and</w:t>
      </w:r>
      <w:r w:rsidRPr="00181457">
        <w:rPr>
          <w:rStyle w:val="apple-converted-space"/>
          <w:rFonts w:ascii="Times New Roman" w:eastAsia="Times New Roman" w:hAnsi="Times New Roman" w:cs="Times New Roman"/>
        </w:rPr>
        <w:t> </w:t>
      </w:r>
      <w:r w:rsidRPr="00181457">
        <w:rPr>
          <w:rFonts w:ascii="Times New Roman" w:eastAsia="Times New Roman" w:hAnsi="Times New Roman" w:cs="Times New Roman"/>
        </w:rPr>
        <w:t>automated trading</w:t>
      </w:r>
      <w:r w:rsidRPr="00181457">
        <w:rPr>
          <w:rStyle w:val="apple-converted-space"/>
          <w:rFonts w:ascii="Times New Roman" w:eastAsia="Times New Roman" w:hAnsi="Times New Roman" w:cs="Times New Roman"/>
        </w:rPr>
        <w:t> </w:t>
      </w:r>
      <w:r w:rsidRPr="00181457">
        <w:rPr>
          <w:rFonts w:ascii="Times New Roman" w:eastAsia="Times New Roman" w:hAnsi="Times New Roman" w:cs="Times New Roman"/>
        </w:rPr>
        <w:t>systems</w:t>
      </w:r>
    </w:p>
    <w:p w14:paraId="174532C0" w14:textId="35F1675F" w:rsidR="006F5028" w:rsidRPr="00181457" w:rsidRDefault="00145F8C" w:rsidP="00AA6C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81457">
        <w:rPr>
          <w:rFonts w:ascii="Times New Roman" w:hAnsi="Times New Roman" w:cs="Times New Roman"/>
        </w:rPr>
        <w:t>Increasing complexity of both liquid and illiquid securities</w:t>
      </w:r>
    </w:p>
    <w:p w14:paraId="6244C063" w14:textId="04FCC5C9" w:rsidR="00181457" w:rsidRPr="00181457" w:rsidRDefault="00181457" w:rsidP="0018145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81457">
        <w:rPr>
          <w:rFonts w:ascii="Times New Roman" w:eastAsia="Times New Roman" w:hAnsi="Times New Roman" w:cs="Times New Roman"/>
        </w:rPr>
        <w:t>Need to give traders,</w:t>
      </w:r>
      <w:r w:rsidRPr="00181457">
        <w:rPr>
          <w:rStyle w:val="apple-converted-space"/>
          <w:rFonts w:ascii="Times New Roman" w:eastAsia="Times New Roman" w:hAnsi="Times New Roman" w:cs="Times New Roman"/>
        </w:rPr>
        <w:t> </w:t>
      </w:r>
      <w:r w:rsidRPr="00181457">
        <w:rPr>
          <w:rFonts w:ascii="Times New Roman" w:eastAsia="Times New Roman" w:hAnsi="Times New Roman" w:cs="Times New Roman"/>
        </w:rPr>
        <w:t>accountants</w:t>
      </w:r>
      <w:r w:rsidRPr="00181457">
        <w:rPr>
          <w:rStyle w:val="apple-converted-space"/>
          <w:rFonts w:ascii="Times New Roman" w:eastAsia="Times New Roman" w:hAnsi="Times New Roman" w:cs="Times New Roman"/>
        </w:rPr>
        <w:t> </w:t>
      </w:r>
      <w:r w:rsidRPr="00181457">
        <w:rPr>
          <w:rFonts w:ascii="Times New Roman" w:eastAsia="Times New Roman" w:hAnsi="Times New Roman" w:cs="Times New Roman"/>
        </w:rPr>
        <w:t>and sales reps access to pricing and risk models</w:t>
      </w:r>
    </w:p>
    <w:p w14:paraId="703C6E82" w14:textId="688C33BA" w:rsidR="00181457" w:rsidRPr="00181457" w:rsidRDefault="00181457" w:rsidP="0018145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81457">
        <w:rPr>
          <w:rFonts w:ascii="Times New Roman" w:eastAsia="Times New Roman" w:hAnsi="Times New Roman" w:cs="Times New Roman"/>
        </w:rPr>
        <w:t>Ongoing search for</w:t>
      </w:r>
      <w:r w:rsidRPr="00181457">
        <w:rPr>
          <w:rStyle w:val="apple-converted-space"/>
          <w:rFonts w:ascii="Times New Roman" w:eastAsia="Times New Roman" w:hAnsi="Times New Roman" w:cs="Times New Roman"/>
        </w:rPr>
        <w:t> </w:t>
      </w:r>
      <w:r w:rsidRPr="00181457">
        <w:rPr>
          <w:rFonts w:ascii="Times New Roman" w:eastAsia="Times New Roman" w:hAnsi="Times New Roman" w:cs="Times New Roman"/>
        </w:rPr>
        <w:t>market-neutral</w:t>
      </w:r>
      <w:r w:rsidRPr="00181457">
        <w:rPr>
          <w:rStyle w:val="apple-converted-space"/>
          <w:rFonts w:ascii="Times New Roman" w:eastAsia="Times New Roman" w:hAnsi="Times New Roman" w:cs="Times New Roman"/>
        </w:rPr>
        <w:t> </w:t>
      </w:r>
      <w:r w:rsidRPr="00181457">
        <w:rPr>
          <w:rFonts w:ascii="Times New Roman" w:eastAsia="Times New Roman" w:hAnsi="Times New Roman" w:cs="Times New Roman"/>
        </w:rPr>
        <w:t>investment strategies</w:t>
      </w:r>
      <w:r w:rsidRPr="00181457">
        <w:rPr>
          <w:rFonts w:ascii="Times New Roman" w:eastAsia="Times New Roman" w:hAnsi="Times New Roman" w:cs="Times New Roman"/>
        </w:rPr>
        <w:t>.</w:t>
      </w:r>
    </w:p>
    <w:p w14:paraId="7963C30C" w14:textId="77777777" w:rsidR="00B96242" w:rsidRPr="00181457" w:rsidRDefault="00B96242" w:rsidP="00B96242">
      <w:pPr>
        <w:jc w:val="both"/>
        <w:rPr>
          <w:rFonts w:ascii="Times New Roman" w:hAnsi="Times New Roman" w:cs="Times New Roman"/>
        </w:rPr>
      </w:pPr>
    </w:p>
    <w:p w14:paraId="54B07970" w14:textId="4073D309" w:rsidR="00263DE9" w:rsidRDefault="007C386A" w:rsidP="006E2AC8">
      <w:pPr>
        <w:ind w:firstLine="720"/>
        <w:jc w:val="both"/>
        <w:rPr>
          <w:rFonts w:ascii="Times New Roman" w:hAnsi="Times New Roman" w:cs="Times New Roman"/>
        </w:rPr>
      </w:pPr>
      <w:r w:rsidRPr="00181457">
        <w:rPr>
          <w:rFonts w:ascii="Times New Roman" w:hAnsi="Times New Roman" w:cs="Times New Roman"/>
        </w:rPr>
        <w:t xml:space="preserve">Overall, </w:t>
      </w:r>
      <w:r w:rsidR="00D45A4C">
        <w:rPr>
          <w:rFonts w:ascii="Times New Roman" w:hAnsi="Times New Roman" w:cs="Times New Roman"/>
        </w:rPr>
        <w:t xml:space="preserve">while I will be learning </w:t>
      </w:r>
      <w:r w:rsidR="000F0FB3">
        <w:rPr>
          <w:rFonts w:ascii="Times New Roman" w:hAnsi="Times New Roman" w:cs="Times New Roman"/>
        </w:rPr>
        <w:t xml:space="preserve">from pre-existing </w:t>
      </w:r>
      <w:r w:rsidR="00B24FFC">
        <w:rPr>
          <w:rFonts w:ascii="Times New Roman" w:hAnsi="Times New Roman" w:cs="Times New Roman"/>
        </w:rPr>
        <w:t xml:space="preserve">algorithms, the final project will aim to create a </w:t>
      </w:r>
      <w:r w:rsidR="00836419">
        <w:rPr>
          <w:rFonts w:ascii="Times New Roman" w:hAnsi="Times New Roman" w:cs="Times New Roman"/>
        </w:rPr>
        <w:t>mainstream desktop application</w:t>
      </w:r>
      <w:r w:rsidR="00B24FFC">
        <w:rPr>
          <w:rFonts w:ascii="Times New Roman" w:hAnsi="Times New Roman" w:cs="Times New Roman"/>
        </w:rPr>
        <w:t xml:space="preserve"> for the purpose of </w:t>
      </w:r>
      <w:r w:rsidR="00836419">
        <w:rPr>
          <w:rFonts w:ascii="Times New Roman" w:hAnsi="Times New Roman" w:cs="Times New Roman"/>
        </w:rPr>
        <w:t xml:space="preserve">financial tracking and analysis. </w:t>
      </w:r>
      <w:r w:rsidR="00B24FFC">
        <w:rPr>
          <w:rFonts w:ascii="Times New Roman" w:hAnsi="Times New Roman" w:cs="Times New Roman"/>
        </w:rPr>
        <w:t xml:space="preserve"> </w:t>
      </w:r>
    </w:p>
    <w:p w14:paraId="26F53F4F" w14:textId="298A79EA" w:rsidR="00836419" w:rsidRPr="00181457" w:rsidRDefault="00B96242" w:rsidP="00836419">
      <w:pPr>
        <w:ind w:firstLine="720"/>
        <w:jc w:val="both"/>
        <w:rPr>
          <w:rFonts w:ascii="Times New Roman" w:hAnsi="Times New Roman" w:cs="Times New Roman"/>
        </w:rPr>
      </w:pPr>
      <w:r w:rsidRPr="00181457">
        <w:rPr>
          <w:rFonts w:ascii="Times New Roman" w:hAnsi="Times New Roman" w:cs="Times New Roman"/>
        </w:rPr>
        <w:t xml:space="preserve"> </w:t>
      </w:r>
    </w:p>
    <w:p w14:paraId="0C17BF98" w14:textId="41405997" w:rsidR="00064F62" w:rsidRPr="00181457" w:rsidRDefault="00E625A5" w:rsidP="00064F62">
      <w:pPr>
        <w:jc w:val="both"/>
        <w:rPr>
          <w:rFonts w:ascii="Times New Roman" w:hAnsi="Times New Roman" w:cs="Times New Roman"/>
          <w:b/>
        </w:rPr>
      </w:pPr>
      <w:r w:rsidRPr="00181457">
        <w:rPr>
          <w:rFonts w:ascii="Times New Roman" w:hAnsi="Times New Roman" w:cs="Times New Roman"/>
          <w:b/>
        </w:rPr>
        <w:t>User Interface</w:t>
      </w:r>
    </w:p>
    <w:p w14:paraId="5CB9C01C" w14:textId="77777777" w:rsidR="00E625A5" w:rsidRPr="00181457" w:rsidRDefault="00E625A5" w:rsidP="00064F62">
      <w:pPr>
        <w:jc w:val="both"/>
        <w:rPr>
          <w:rFonts w:ascii="Times New Roman" w:hAnsi="Times New Roman" w:cs="Times New Roman"/>
          <w:b/>
        </w:rPr>
      </w:pPr>
    </w:p>
    <w:p w14:paraId="5D0BCC3C" w14:textId="302E81C3" w:rsidR="00E625A5" w:rsidRPr="00181457" w:rsidRDefault="00E625A5" w:rsidP="00064F62">
      <w:pPr>
        <w:jc w:val="both"/>
        <w:rPr>
          <w:rFonts w:ascii="Times New Roman" w:hAnsi="Times New Roman" w:cs="Times New Roman"/>
        </w:rPr>
      </w:pPr>
      <w:r w:rsidRPr="00181457">
        <w:rPr>
          <w:rFonts w:ascii="Times New Roman" w:hAnsi="Times New Roman" w:cs="Times New Roman"/>
        </w:rPr>
        <w:t xml:space="preserve"> </w:t>
      </w:r>
      <w:r w:rsidR="00836419">
        <w:rPr>
          <w:rFonts w:ascii="Times New Roman" w:hAnsi="Times New Roman" w:cs="Times New Roman"/>
        </w:rPr>
        <w:t>The user should be able to search stock and find predictive modelling as well as allow for basic portfolio management. The following must also be a part of the UI:</w:t>
      </w:r>
    </w:p>
    <w:p w14:paraId="4655465D" w14:textId="77777777" w:rsidR="00E625A5" w:rsidRPr="00181457" w:rsidRDefault="00E625A5" w:rsidP="00064F62">
      <w:pPr>
        <w:jc w:val="both"/>
        <w:rPr>
          <w:rFonts w:ascii="Times New Roman" w:hAnsi="Times New Roman" w:cs="Times New Roman"/>
        </w:rPr>
      </w:pPr>
    </w:p>
    <w:p w14:paraId="507931B4" w14:textId="60A47E18" w:rsidR="00E625A5" w:rsidRPr="00181457" w:rsidRDefault="00836419" w:rsidP="00E625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 should be intuitive.</w:t>
      </w:r>
    </w:p>
    <w:p w14:paraId="459EBAA3" w14:textId="3642CB77" w:rsidR="00E625A5" w:rsidRPr="00181457" w:rsidRDefault="00E625A5" w:rsidP="00E625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81457">
        <w:rPr>
          <w:rFonts w:ascii="Times New Roman" w:hAnsi="Times New Roman" w:cs="Times New Roman"/>
        </w:rPr>
        <w:t xml:space="preserve">User must be able to (easily) locate </w:t>
      </w:r>
      <w:r w:rsidR="00836419">
        <w:rPr>
          <w:rFonts w:ascii="Times New Roman" w:hAnsi="Times New Roman" w:cs="Times New Roman"/>
        </w:rPr>
        <w:t>stock info and analysis.</w:t>
      </w:r>
    </w:p>
    <w:p w14:paraId="586A8BB9" w14:textId="0AF52830" w:rsidR="00E625A5" w:rsidRPr="00836419" w:rsidRDefault="00E625A5" w:rsidP="008364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81457">
        <w:rPr>
          <w:rFonts w:ascii="Times New Roman" w:hAnsi="Times New Roman" w:cs="Times New Roman"/>
        </w:rPr>
        <w:t xml:space="preserve">User must be able to change the location of any button, as well as it’s ID. </w:t>
      </w:r>
    </w:p>
    <w:p w14:paraId="5A7E5073" w14:textId="77777777" w:rsidR="00E625A5" w:rsidRPr="00181457" w:rsidRDefault="00E625A5" w:rsidP="00E625A5">
      <w:pPr>
        <w:jc w:val="both"/>
        <w:rPr>
          <w:rFonts w:ascii="Times New Roman" w:hAnsi="Times New Roman" w:cs="Times New Roman"/>
        </w:rPr>
      </w:pPr>
    </w:p>
    <w:p w14:paraId="3AE13C05" w14:textId="3C80693D" w:rsidR="00E625A5" w:rsidRPr="00181457" w:rsidRDefault="00E625A5" w:rsidP="00E625A5">
      <w:pPr>
        <w:jc w:val="both"/>
        <w:rPr>
          <w:rFonts w:ascii="Times New Roman" w:hAnsi="Times New Roman" w:cs="Times New Roman"/>
          <w:b/>
        </w:rPr>
      </w:pPr>
      <w:r w:rsidRPr="00181457">
        <w:rPr>
          <w:rFonts w:ascii="Times New Roman" w:hAnsi="Times New Roman" w:cs="Times New Roman"/>
          <w:b/>
        </w:rPr>
        <w:t>Functionality</w:t>
      </w:r>
    </w:p>
    <w:p w14:paraId="6DC86966" w14:textId="77777777" w:rsidR="00E625A5" w:rsidRPr="00181457" w:rsidRDefault="00E625A5" w:rsidP="00E625A5">
      <w:pPr>
        <w:jc w:val="both"/>
        <w:rPr>
          <w:rFonts w:ascii="Times New Roman" w:hAnsi="Times New Roman" w:cs="Times New Roman"/>
          <w:b/>
        </w:rPr>
      </w:pPr>
    </w:p>
    <w:p w14:paraId="00655520" w14:textId="4DBA728A" w:rsidR="00E625A5" w:rsidRPr="00181457" w:rsidRDefault="00E625A5" w:rsidP="00064F62">
      <w:pPr>
        <w:jc w:val="both"/>
        <w:rPr>
          <w:rFonts w:ascii="Times New Roman" w:hAnsi="Times New Roman" w:cs="Times New Roman"/>
        </w:rPr>
      </w:pPr>
      <w:r w:rsidRPr="00181457">
        <w:rPr>
          <w:rFonts w:ascii="Times New Roman" w:hAnsi="Times New Roman" w:cs="Times New Roman"/>
        </w:rPr>
        <w:t>The application must</w:t>
      </w:r>
      <w:r w:rsidR="00111DA0">
        <w:rPr>
          <w:rFonts w:ascii="Times New Roman" w:hAnsi="Times New Roman" w:cs="Times New Roman"/>
        </w:rPr>
        <w:t xml:space="preserve"> be able to analyze and display the pred</w:t>
      </w:r>
      <w:r w:rsidR="00413ECA">
        <w:rPr>
          <w:rFonts w:ascii="Times New Roman" w:hAnsi="Times New Roman" w:cs="Times New Roman"/>
        </w:rPr>
        <w:t xml:space="preserve">ictions of any given stock. As well, a variety of algorithms must be used, with a final decision made based on a “correction” check. </w:t>
      </w:r>
      <w:bookmarkStart w:id="0" w:name="_GoBack"/>
      <w:bookmarkEnd w:id="0"/>
    </w:p>
    <w:p w14:paraId="249A67CD" w14:textId="77777777" w:rsidR="00847CB3" w:rsidRPr="00181457" w:rsidRDefault="00847CB3" w:rsidP="00064F62">
      <w:pPr>
        <w:jc w:val="both"/>
        <w:rPr>
          <w:rFonts w:ascii="Times New Roman" w:hAnsi="Times New Roman" w:cs="Times New Roman"/>
        </w:rPr>
      </w:pPr>
    </w:p>
    <w:p w14:paraId="65A9687E" w14:textId="77777777" w:rsidR="00181457" w:rsidRDefault="00181457"/>
    <w:sectPr w:rsidR="00181457" w:rsidSect="009E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00000003">
      <w:start w:val="1"/>
      <w:numFmt w:val="bullet"/>
      <w:lvlText w:val="-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-"/>
      <w:lvlJc w:val="left"/>
      <w:pPr>
        <w:ind w:left="720" w:hanging="360"/>
      </w:pPr>
    </w:lvl>
    <w:lvl w:ilvl="1" w:tplc="00000066">
      <w:start w:val="1"/>
      <w:numFmt w:val="bullet"/>
      <w:lvlText w:val=""/>
      <w:lvlJc w:val="left"/>
      <w:pPr>
        <w:ind w:left="1440" w:hanging="360"/>
      </w:pPr>
    </w:lvl>
    <w:lvl w:ilvl="2" w:tplc="00000067">
      <w:start w:val="1"/>
      <w:numFmt w:val="bullet"/>
      <w:lvlText w:val="-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-"/>
      <w:lvlJc w:val="left"/>
      <w:pPr>
        <w:ind w:left="720" w:hanging="360"/>
      </w:pPr>
    </w:lvl>
    <w:lvl w:ilvl="1" w:tplc="000000CA">
      <w:start w:val="1"/>
      <w:numFmt w:val="bullet"/>
      <w:lvlText w:val=""/>
      <w:lvlJc w:val="left"/>
      <w:pPr>
        <w:ind w:left="1440" w:hanging="360"/>
      </w:pPr>
    </w:lvl>
    <w:lvl w:ilvl="2" w:tplc="000000CB">
      <w:start w:val="1"/>
      <w:numFmt w:val="bullet"/>
      <w:lvlText w:val="-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AC93B97"/>
    <w:multiLevelType w:val="hybridMultilevel"/>
    <w:tmpl w:val="C3C4B030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61A65BDF"/>
    <w:multiLevelType w:val="hybridMultilevel"/>
    <w:tmpl w:val="39689EFE"/>
    <w:lvl w:ilvl="0" w:tplc="ABC8C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0525109"/>
    <w:multiLevelType w:val="hybridMultilevel"/>
    <w:tmpl w:val="F3E0625C"/>
    <w:lvl w:ilvl="0" w:tplc="446A06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8E"/>
    <w:rsid w:val="00064F62"/>
    <w:rsid w:val="000F0FB3"/>
    <w:rsid w:val="000F2CA4"/>
    <w:rsid w:val="00111DA0"/>
    <w:rsid w:val="00114304"/>
    <w:rsid w:val="00145F8C"/>
    <w:rsid w:val="00155F9F"/>
    <w:rsid w:val="00181457"/>
    <w:rsid w:val="001E0C65"/>
    <w:rsid w:val="00205F0C"/>
    <w:rsid w:val="0024543D"/>
    <w:rsid w:val="00263DE9"/>
    <w:rsid w:val="00306908"/>
    <w:rsid w:val="0035118F"/>
    <w:rsid w:val="003E0928"/>
    <w:rsid w:val="00413ECA"/>
    <w:rsid w:val="00466F86"/>
    <w:rsid w:val="00490F8E"/>
    <w:rsid w:val="004D4E8A"/>
    <w:rsid w:val="005C0E70"/>
    <w:rsid w:val="00635DBA"/>
    <w:rsid w:val="006D1544"/>
    <w:rsid w:val="006E2AC8"/>
    <w:rsid w:val="006F5028"/>
    <w:rsid w:val="0078316C"/>
    <w:rsid w:val="00793691"/>
    <w:rsid w:val="007C386A"/>
    <w:rsid w:val="007E5D10"/>
    <w:rsid w:val="007F20A9"/>
    <w:rsid w:val="00836419"/>
    <w:rsid w:val="00847CB3"/>
    <w:rsid w:val="008A2499"/>
    <w:rsid w:val="009410CF"/>
    <w:rsid w:val="00970632"/>
    <w:rsid w:val="009811F7"/>
    <w:rsid w:val="00990B17"/>
    <w:rsid w:val="009E42CD"/>
    <w:rsid w:val="00A7009A"/>
    <w:rsid w:val="00AA6CAB"/>
    <w:rsid w:val="00B24FFC"/>
    <w:rsid w:val="00B56C94"/>
    <w:rsid w:val="00B95938"/>
    <w:rsid w:val="00B96242"/>
    <w:rsid w:val="00BF06B4"/>
    <w:rsid w:val="00CD64D9"/>
    <w:rsid w:val="00D45A4C"/>
    <w:rsid w:val="00DD0C66"/>
    <w:rsid w:val="00E625A5"/>
    <w:rsid w:val="00EF019F"/>
    <w:rsid w:val="00FC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F5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F8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90F8E"/>
    <w:rPr>
      <w:b/>
      <w:bCs/>
    </w:rPr>
  </w:style>
  <w:style w:type="character" w:customStyle="1" w:styleId="apple-converted-space">
    <w:name w:val="apple-converted-space"/>
    <w:basedOn w:val="DefaultParagraphFont"/>
    <w:rsid w:val="00490F8E"/>
  </w:style>
  <w:style w:type="character" w:styleId="Hyperlink">
    <w:name w:val="Hyperlink"/>
    <w:basedOn w:val="DefaultParagraphFont"/>
    <w:uiPriority w:val="99"/>
    <w:unhideWhenUsed/>
    <w:rsid w:val="00CD64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818063-55DB-914A-95E7-B03190CCD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MALHOTRA, NAKUL (STUDENT)</dc:creator>
  <cp:keywords/>
  <dc:description/>
  <cp:lastModifiedBy>NAKUL MALHOTRA</cp:lastModifiedBy>
  <cp:revision>2</cp:revision>
  <cp:lastPrinted>2016-10-14T16:58:00Z</cp:lastPrinted>
  <dcterms:created xsi:type="dcterms:W3CDTF">2017-03-23T13:17:00Z</dcterms:created>
  <dcterms:modified xsi:type="dcterms:W3CDTF">2017-03-23T13:17:00Z</dcterms:modified>
</cp:coreProperties>
</file>